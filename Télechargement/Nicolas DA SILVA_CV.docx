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267D809" w14:textId="11E77C65" w:rsidR="00180C4C" w:rsidRDefault="00180C4C" w:rsidP="00180C4C">
      <w:pPr>
        <w:spacing w:before="0" w:after="0" w:line="240" w:lineRule="auto"/>
        <w:rPr>
          <w:color w:val="000000"/>
          <w:sz w:val="22"/>
          <w:szCs w:val="22"/>
        </w:rPr>
      </w:pPr>
      <w:r w:rsidRPr="007933A8"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A058320" wp14:editId="7051EC69">
                <wp:simplePos x="0" y="0"/>
                <wp:positionH relativeFrom="column">
                  <wp:posOffset>5079365</wp:posOffset>
                </wp:positionH>
                <wp:positionV relativeFrom="paragraph">
                  <wp:posOffset>-266700</wp:posOffset>
                </wp:positionV>
                <wp:extent cx="1382395" cy="1628140"/>
                <wp:effectExtent l="0" t="0" r="8255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3B873" w14:textId="7E0FA1C4" w:rsidR="00180C4C" w:rsidRDefault="00180C4C" w:rsidP="00180C4C">
                            <w:r w:rsidRPr="00210857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70845E54" wp14:editId="7264B3E9">
                                  <wp:extent cx="1152525" cy="2057400"/>
                                  <wp:effectExtent l="0" t="0" r="952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205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5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99.95pt;margin-top:-21pt;width:108.85pt;height:128.2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" stroked="f">
                <v:textbox inset="0,0,0,0">
                  <w:txbxContent>
                    <w:p w14:paraId="2123B873" w14:textId="7E0FA1C4" w:rsidR="00180C4C" w:rsidRDefault="00180C4C" w:rsidP="00180C4C">
                      <w:r w:rsidRPr="00210857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70845E54" wp14:editId="7264B3E9">
                            <wp:extent cx="1152525" cy="2057400"/>
                            <wp:effectExtent l="0" t="0" r="952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2057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36"/>
          <w:szCs w:val="36"/>
        </w:rPr>
        <w:t xml:space="preserve">Nicolas </w:t>
      </w:r>
      <w:r>
        <w:rPr>
          <w:b/>
          <w:bCs/>
          <w:color w:val="000000"/>
          <w:sz w:val="36"/>
          <w:szCs w:val="36"/>
        </w:rPr>
        <w:t>DA SILVA</w:t>
      </w:r>
    </w:p>
    <w:p w14:paraId="14D7BD52" w14:textId="77777777" w:rsidR="00180C4C" w:rsidRDefault="00180C4C" w:rsidP="00180C4C">
      <w:p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color w:val="000000"/>
          <w:sz w:val="22"/>
          <w:szCs w:val="22"/>
        </w:rPr>
        <w:t xml:space="preserve">2 rue de l’église </w:t>
      </w:r>
    </w:p>
    <w:p w14:paraId="3386A392" w14:textId="77777777" w:rsidR="00180C4C" w:rsidRDefault="00180C4C" w:rsidP="00180C4C">
      <w:pPr>
        <w:spacing w:before="0" w:after="0" w:line="240" w:lineRule="auto"/>
        <w:rPr>
          <w:bCs/>
          <w:sz w:val="22"/>
          <w:szCs w:val="22"/>
        </w:rPr>
      </w:pPr>
      <w:r w:rsidRPr="20415F18">
        <w:rPr>
          <w:color w:val="000000"/>
          <w:sz w:val="22"/>
          <w:szCs w:val="22"/>
        </w:rPr>
        <w:t>49140 Montreuil/Loir</w:t>
      </w:r>
    </w:p>
    <w:p w14:paraId="4F3DD508" w14:textId="77777777" w:rsidR="00180C4C" w:rsidRDefault="00180C4C" w:rsidP="00180C4C">
      <w:pPr>
        <w:spacing w:before="0" w:after="0" w:line="240" w:lineRule="auto"/>
        <w:rPr>
          <w:bCs/>
          <w:color w:val="000000"/>
          <w:sz w:val="22"/>
          <w:szCs w:val="22"/>
        </w:rPr>
      </w:pPr>
      <w:proofErr w:type="gramStart"/>
      <w:r w:rsidRPr="20415F18">
        <w:rPr>
          <w:sz w:val="22"/>
          <w:szCs w:val="22"/>
        </w:rPr>
        <w:t>e-mail</w:t>
      </w:r>
      <w:proofErr w:type="gramEnd"/>
      <w:r w:rsidRPr="20415F18">
        <w:rPr>
          <w:sz w:val="22"/>
          <w:szCs w:val="22"/>
        </w:rPr>
        <w:t> :</w:t>
      </w:r>
      <w:r w:rsidRPr="20415F18">
        <w:rPr>
          <w:b/>
          <w:bCs/>
          <w:color w:val="6AA84F"/>
          <w:sz w:val="22"/>
          <w:szCs w:val="22"/>
        </w:rPr>
        <w:t xml:space="preserve"> </w:t>
      </w:r>
      <w:hyperlink r:id="rId6">
        <w:r w:rsidRPr="20415F18">
          <w:rPr>
            <w:rStyle w:val="Lienhypertexte"/>
            <w:b/>
            <w:bCs/>
            <w:sz w:val="22"/>
            <w:szCs w:val="22"/>
          </w:rPr>
          <w:t>nicolasdasilva317@gmail.com</w:t>
        </w:r>
      </w:hyperlink>
    </w:p>
    <w:p w14:paraId="12226834" w14:textId="77777777" w:rsidR="00180C4C" w:rsidRDefault="00180C4C" w:rsidP="00180C4C">
      <w:p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color w:val="000000"/>
          <w:sz w:val="22"/>
          <w:szCs w:val="22"/>
        </w:rPr>
        <w:t>Tel : 0619692296</w:t>
      </w:r>
    </w:p>
    <w:p w14:paraId="4D0453A1" w14:textId="77777777" w:rsidR="00180C4C" w:rsidRDefault="00180C4C" w:rsidP="00180C4C">
      <w:p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color w:val="000000"/>
          <w:sz w:val="22"/>
          <w:szCs w:val="22"/>
        </w:rPr>
        <w:t>Né le 30 mai 1995</w:t>
      </w:r>
    </w:p>
    <w:p w14:paraId="3A091EEE" w14:textId="77777777" w:rsidR="00180C4C" w:rsidRPr="00E26E74" w:rsidRDefault="00180C4C" w:rsidP="00180C4C">
      <w:pPr>
        <w:spacing w:before="0" w:after="0" w:line="240" w:lineRule="auto"/>
        <w:rPr>
          <w:color w:val="000000"/>
        </w:rPr>
      </w:pPr>
    </w:p>
    <w:p w14:paraId="167FEB7B" w14:textId="77777777" w:rsidR="00180C4C" w:rsidRDefault="00180C4C" w:rsidP="00180C4C">
      <w:pPr>
        <w:pStyle w:val="Titre1"/>
        <w:numPr>
          <w:ilvl w:val="0"/>
          <w:numId w:val="0"/>
        </w:numPr>
        <w:rPr>
          <w:color w:val="000000"/>
        </w:rPr>
      </w:pPr>
      <w:r>
        <w:t>CompÉtences</w:t>
      </w:r>
    </w:p>
    <w:p w14:paraId="7DD3F90D" w14:textId="77777777" w:rsidR="00F738E4" w:rsidRDefault="00F738E4" w:rsidP="00F738E4">
      <w:pPr>
        <w:pStyle w:val="Paragraphedeliste"/>
        <w:numPr>
          <w:ilvl w:val="0"/>
          <w:numId w:val="3"/>
        </w:num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color w:val="000000"/>
          <w:sz w:val="22"/>
          <w:szCs w:val="22"/>
        </w:rPr>
        <w:t>Développement</w:t>
      </w:r>
    </w:p>
    <w:p w14:paraId="480655DE" w14:textId="77777777" w:rsidR="00F738E4" w:rsidRDefault="00F738E4" w:rsidP="00F738E4">
      <w:pPr>
        <w:spacing w:before="0" w:after="0" w:line="240" w:lineRule="auto"/>
        <w:ind w:firstLine="708"/>
        <w:rPr>
          <w:color w:val="595959"/>
          <w:sz w:val="22"/>
          <w:szCs w:val="22"/>
        </w:rPr>
      </w:pPr>
      <w:r w:rsidRPr="20415F18">
        <w:rPr>
          <w:color w:val="000000"/>
          <w:sz w:val="22"/>
          <w:szCs w:val="22"/>
        </w:rPr>
        <w:t xml:space="preserve"> </w:t>
      </w:r>
      <w:r w:rsidRPr="20415F18">
        <w:rPr>
          <w:color w:val="595959"/>
          <w:sz w:val="22"/>
          <w:szCs w:val="22"/>
        </w:rPr>
        <w:t>Maitrise de la programmation orientée objet et des langages C# et Ruby, notions en Android</w:t>
      </w:r>
    </w:p>
    <w:p w14:paraId="21B9B705" w14:textId="1AA1764E" w:rsidR="00F738E4" w:rsidRDefault="00F738E4" w:rsidP="00F738E4">
      <w:pPr>
        <w:spacing w:before="0" w:after="0" w:line="240" w:lineRule="auto"/>
        <w:ind w:left="708"/>
        <w:rPr>
          <w:color w:val="595959"/>
          <w:sz w:val="22"/>
          <w:szCs w:val="22"/>
        </w:rPr>
      </w:pPr>
      <w:r w:rsidRPr="20415F18">
        <w:rPr>
          <w:color w:val="595959"/>
          <w:sz w:val="22"/>
          <w:szCs w:val="22"/>
        </w:rPr>
        <w:t xml:space="preserve"> Développement d’applications Web (PHP, JavaScript, Ajax, HTML5, CSS3, </w:t>
      </w:r>
      <w:r w:rsidR="00906316">
        <w:rPr>
          <w:color w:val="595959"/>
          <w:sz w:val="22"/>
          <w:szCs w:val="22"/>
        </w:rPr>
        <w:t>f</w:t>
      </w:r>
      <w:r w:rsidR="00906316" w:rsidRPr="20415F18">
        <w:rPr>
          <w:color w:val="595959"/>
          <w:sz w:val="22"/>
          <w:szCs w:val="22"/>
        </w:rPr>
        <w:t>ramework</w:t>
      </w:r>
      <w:r w:rsidRPr="20415F18">
        <w:rPr>
          <w:color w:val="595959"/>
          <w:sz w:val="22"/>
          <w:szCs w:val="22"/>
        </w:rPr>
        <w:t xml:space="preserve"> RAILS, Bootstrap</w:t>
      </w:r>
      <w:r>
        <w:rPr>
          <w:color w:val="595959"/>
          <w:sz w:val="22"/>
          <w:szCs w:val="22"/>
        </w:rPr>
        <w:t>/Foundation</w:t>
      </w:r>
      <w:r w:rsidRPr="20415F18">
        <w:rPr>
          <w:color w:val="595959"/>
          <w:sz w:val="22"/>
          <w:szCs w:val="22"/>
        </w:rPr>
        <w:t>, Cordova)</w:t>
      </w:r>
    </w:p>
    <w:p w14:paraId="6AB5B031" w14:textId="77777777" w:rsidR="00F738E4" w:rsidRPr="00F738E4" w:rsidRDefault="00F738E4" w:rsidP="00F738E4">
      <w:pPr>
        <w:spacing w:before="0" w:after="0" w:line="240" w:lineRule="auto"/>
        <w:ind w:left="708"/>
      </w:pPr>
    </w:p>
    <w:p w14:paraId="44799218" w14:textId="3B46DBA3" w:rsidR="00180C4C" w:rsidRDefault="00180C4C" w:rsidP="00180C4C">
      <w:pPr>
        <w:pStyle w:val="Paragraphedeliste"/>
        <w:numPr>
          <w:ilvl w:val="0"/>
          <w:numId w:val="3"/>
        </w:numPr>
        <w:spacing w:before="0" w:after="0" w:line="240" w:lineRule="auto"/>
        <w:rPr>
          <w:color w:val="595959"/>
          <w:sz w:val="22"/>
          <w:szCs w:val="22"/>
        </w:rPr>
      </w:pPr>
      <w:r w:rsidRPr="20415F18">
        <w:rPr>
          <w:color w:val="000000"/>
          <w:sz w:val="22"/>
          <w:szCs w:val="22"/>
        </w:rPr>
        <w:t xml:space="preserve">Base de données </w:t>
      </w:r>
    </w:p>
    <w:p w14:paraId="06E67658" w14:textId="77777777" w:rsidR="00180C4C" w:rsidRDefault="00180C4C" w:rsidP="00180C4C">
      <w:pPr>
        <w:spacing w:before="0" w:after="0" w:line="240" w:lineRule="auto"/>
        <w:ind w:firstLine="708"/>
      </w:pPr>
      <w:r w:rsidRPr="20415F18">
        <w:rPr>
          <w:color w:val="595959"/>
          <w:sz w:val="22"/>
          <w:szCs w:val="22"/>
        </w:rPr>
        <w:t>Création de requêtes SQL et base de données en fonction du contexte</w:t>
      </w:r>
    </w:p>
    <w:p w14:paraId="5256B65B" w14:textId="77777777" w:rsidR="00180C4C" w:rsidRDefault="00180C4C" w:rsidP="00180C4C">
      <w:pPr>
        <w:spacing w:before="0" w:after="0" w:line="240" w:lineRule="auto"/>
        <w:ind w:left="708"/>
        <w:rPr>
          <w:sz w:val="24"/>
          <w:szCs w:val="24"/>
        </w:rPr>
      </w:pPr>
      <w:r w:rsidRPr="20415F18">
        <w:rPr>
          <w:color w:val="595959"/>
          <w:sz w:val="22"/>
          <w:szCs w:val="22"/>
        </w:rPr>
        <w:t xml:space="preserve">Maitrise des langages SQL et UML </w:t>
      </w:r>
    </w:p>
    <w:p w14:paraId="639E9739" w14:textId="77777777" w:rsidR="00180C4C" w:rsidRDefault="00180C4C" w:rsidP="00180C4C">
      <w:pPr>
        <w:spacing w:before="0" w:after="0" w:line="240" w:lineRule="auto"/>
        <w:ind w:left="708"/>
      </w:pPr>
    </w:p>
    <w:p w14:paraId="561C6190" w14:textId="77777777" w:rsidR="00180C4C" w:rsidRDefault="00180C4C" w:rsidP="00180C4C">
      <w:pPr>
        <w:pStyle w:val="Paragraphedeliste"/>
        <w:numPr>
          <w:ilvl w:val="0"/>
          <w:numId w:val="3"/>
        </w:numPr>
        <w:spacing w:before="0" w:after="0" w:line="240" w:lineRule="auto"/>
        <w:rPr>
          <w:color w:val="595959"/>
          <w:sz w:val="22"/>
          <w:szCs w:val="22"/>
        </w:rPr>
      </w:pPr>
      <w:r w:rsidRPr="20415F18">
        <w:rPr>
          <w:color w:val="000000"/>
          <w:sz w:val="22"/>
          <w:szCs w:val="22"/>
        </w:rPr>
        <w:t>Systèmes, Réseaux, OS</w:t>
      </w:r>
    </w:p>
    <w:p w14:paraId="19D7B4D2" w14:textId="6D333EDA" w:rsidR="00180C4C" w:rsidRDefault="00180C4C" w:rsidP="00180C4C">
      <w:pPr>
        <w:spacing w:before="0" w:after="0" w:line="240" w:lineRule="auto"/>
        <w:ind w:firstLine="709"/>
        <w:rPr>
          <w:color w:val="595959"/>
          <w:sz w:val="22"/>
          <w:szCs w:val="22"/>
        </w:rPr>
      </w:pPr>
      <w:r w:rsidRPr="20415F18">
        <w:rPr>
          <w:color w:val="595959"/>
          <w:sz w:val="22"/>
          <w:szCs w:val="22"/>
        </w:rPr>
        <w:t xml:space="preserve">Connaissance des types de </w:t>
      </w:r>
      <w:r w:rsidR="007C7F56" w:rsidRPr="20415F18">
        <w:rPr>
          <w:color w:val="595959"/>
          <w:sz w:val="22"/>
          <w:szCs w:val="22"/>
        </w:rPr>
        <w:t>serveurs,</w:t>
      </w:r>
      <w:r w:rsidR="007C7F56">
        <w:rPr>
          <w:color w:val="595959"/>
          <w:sz w:val="22"/>
          <w:szCs w:val="22"/>
        </w:rPr>
        <w:t xml:space="preserve"> des éléments d’in</w:t>
      </w:r>
      <w:r w:rsidR="007E5A07">
        <w:rPr>
          <w:color w:val="595959"/>
          <w:sz w:val="22"/>
          <w:szCs w:val="22"/>
        </w:rPr>
        <w:t>terconnexion</w:t>
      </w:r>
      <w:r w:rsidR="007C7F56">
        <w:rPr>
          <w:color w:val="595959"/>
          <w:sz w:val="22"/>
          <w:szCs w:val="22"/>
        </w:rPr>
        <w:t xml:space="preserve"> </w:t>
      </w:r>
      <w:r w:rsidRPr="20415F18">
        <w:rPr>
          <w:color w:val="595959"/>
          <w:sz w:val="22"/>
          <w:szCs w:val="22"/>
        </w:rPr>
        <w:t>et des conceptions d’architectures,</w:t>
      </w:r>
    </w:p>
    <w:p w14:paraId="601A1564" w14:textId="2CFFB1C3" w:rsidR="00180C4C" w:rsidRDefault="00180C4C" w:rsidP="005002A5">
      <w:pPr>
        <w:spacing w:before="0" w:after="0" w:line="240" w:lineRule="auto"/>
        <w:ind w:firstLine="709"/>
        <w:rPr>
          <w:color w:val="595959"/>
          <w:sz w:val="24"/>
          <w:szCs w:val="24"/>
        </w:rPr>
      </w:pPr>
      <w:r w:rsidRPr="20415F18">
        <w:rPr>
          <w:color w:val="595959"/>
          <w:sz w:val="22"/>
          <w:szCs w:val="22"/>
        </w:rPr>
        <w:t>Installation d’un serveur web (PHP, Apache, MySQL),</w:t>
      </w:r>
    </w:p>
    <w:p w14:paraId="76B05823" w14:textId="6853424E" w:rsidR="00180C4C" w:rsidRDefault="00180C4C" w:rsidP="00F738E4">
      <w:pPr>
        <w:spacing w:before="0" w:after="0" w:line="240" w:lineRule="auto"/>
        <w:ind w:firstLine="708"/>
        <w:rPr>
          <w:color w:val="595959"/>
          <w:sz w:val="24"/>
          <w:szCs w:val="24"/>
        </w:rPr>
      </w:pPr>
      <w:r w:rsidRPr="20415F18">
        <w:rPr>
          <w:color w:val="595959"/>
          <w:sz w:val="24"/>
          <w:szCs w:val="24"/>
        </w:rPr>
        <w:t>Aptitudes sur MAC, Linux et Windows.</w:t>
      </w:r>
      <w:bookmarkStart w:id="0" w:name="_GoBack"/>
      <w:bookmarkEnd w:id="0"/>
    </w:p>
    <w:p w14:paraId="5D239A94" w14:textId="77777777" w:rsidR="005002A5" w:rsidRDefault="005002A5" w:rsidP="00F738E4">
      <w:pPr>
        <w:spacing w:before="0" w:after="0" w:line="240" w:lineRule="auto"/>
        <w:ind w:firstLine="708"/>
        <w:rPr>
          <w:color w:val="595959"/>
          <w:sz w:val="24"/>
          <w:szCs w:val="24"/>
        </w:rPr>
      </w:pPr>
    </w:p>
    <w:p w14:paraId="2146C537" w14:textId="77777777" w:rsidR="005002A5" w:rsidRPr="005002A5" w:rsidRDefault="005002A5" w:rsidP="005002A5">
      <w:pPr>
        <w:pStyle w:val="Paragraphedeliste"/>
        <w:numPr>
          <w:ilvl w:val="0"/>
          <w:numId w:val="3"/>
        </w:numPr>
        <w:spacing w:before="0" w:after="0" w:line="240" w:lineRule="auto"/>
        <w:rPr>
          <w:color w:val="595959"/>
          <w:sz w:val="22"/>
          <w:szCs w:val="22"/>
        </w:rPr>
      </w:pPr>
      <w:r>
        <w:rPr>
          <w:color w:val="000000"/>
          <w:sz w:val="22"/>
          <w:szCs w:val="22"/>
        </w:rPr>
        <w:t>Langues</w:t>
      </w:r>
    </w:p>
    <w:p w14:paraId="33089DF5" w14:textId="77777777" w:rsidR="005002A5" w:rsidRDefault="005002A5" w:rsidP="005002A5">
      <w:pPr>
        <w:pStyle w:val="Paragraphedeliste"/>
        <w:spacing w:before="0" w:after="0" w:line="240" w:lineRule="auto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Anglais : Courant(C1)</w:t>
      </w:r>
    </w:p>
    <w:p w14:paraId="031A4146" w14:textId="768A26CE" w:rsidR="005002A5" w:rsidRPr="005002A5" w:rsidRDefault="005002A5" w:rsidP="005002A5">
      <w:pPr>
        <w:pStyle w:val="Paragraphedeliste"/>
        <w:spacing w:before="0" w:after="0" w:line="240" w:lineRule="auto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Espagnole : Intermédiaire</w:t>
      </w:r>
    </w:p>
    <w:p w14:paraId="76E435EE" w14:textId="77777777" w:rsidR="00180C4C" w:rsidRDefault="00180C4C" w:rsidP="00180C4C">
      <w:pPr>
        <w:pStyle w:val="Titre1"/>
        <w:numPr>
          <w:ilvl w:val="0"/>
          <w:numId w:val="0"/>
        </w:numPr>
        <w:rPr>
          <w:rStyle w:val="Rfrenceple"/>
        </w:rPr>
      </w:pPr>
      <w:r>
        <w:t>Expériences professionnelles</w:t>
      </w:r>
    </w:p>
    <w:p w14:paraId="2BF5F4BB" w14:textId="77777777" w:rsidR="00180C4C" w:rsidRDefault="00180C4C" w:rsidP="00180C4C">
      <w:p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rStyle w:val="Rfrenceple"/>
        </w:rPr>
        <w:t>4 janvier 2016 - 26 février 2016</w:t>
      </w:r>
    </w:p>
    <w:p w14:paraId="15BA7AC9" w14:textId="77777777" w:rsidR="00180C4C" w:rsidRDefault="00180C4C" w:rsidP="00180C4C">
      <w:pPr>
        <w:spacing w:before="0" w:after="0" w:line="240" w:lineRule="auto"/>
        <w:rPr>
          <w:rStyle w:val="Rfrenceple"/>
          <w:b w:val="0"/>
          <w:bCs w:val="0"/>
          <w:color w:val="595959"/>
          <w:sz w:val="22"/>
          <w:szCs w:val="22"/>
        </w:rPr>
      </w:pPr>
      <w:r>
        <w:rPr>
          <w:color w:val="000000"/>
          <w:sz w:val="22"/>
          <w:szCs w:val="22"/>
        </w:rPr>
        <w:tab/>
        <w:t>Stage</w:t>
      </w:r>
    </w:p>
    <w:p w14:paraId="2E05241F" w14:textId="77777777" w:rsidR="00180C4C" w:rsidRDefault="00180C4C" w:rsidP="00180C4C">
      <w:pPr>
        <w:spacing w:before="0" w:after="0" w:line="240" w:lineRule="auto"/>
        <w:ind w:left="708"/>
      </w:pPr>
      <w:r w:rsidRPr="20415F18">
        <w:rPr>
          <w:rStyle w:val="Rfrenceple"/>
          <w:b w:val="0"/>
          <w:bCs w:val="0"/>
          <w:color w:val="595959"/>
          <w:sz w:val="22"/>
          <w:szCs w:val="22"/>
        </w:rPr>
        <w:t>Développement web et application mobile avec le framework cordova dans le cadre de l'application wifilib.</w:t>
      </w:r>
    </w:p>
    <w:p w14:paraId="16478E75" w14:textId="77777777" w:rsidR="00180C4C" w:rsidRDefault="00180C4C" w:rsidP="00180C4C">
      <w:pPr>
        <w:spacing w:before="0" w:after="0" w:line="240" w:lineRule="auto"/>
        <w:ind w:left="708"/>
      </w:pPr>
      <w:r w:rsidRPr="00F738E4">
        <w:rPr>
          <w:rStyle w:val="Rfrenceple"/>
          <w:b w:val="0"/>
          <w:bCs w:val="0"/>
          <w:i/>
          <w:color w:val="595959"/>
          <w:sz w:val="22"/>
          <w:szCs w:val="22"/>
        </w:rPr>
        <w:t>Afone</w:t>
      </w:r>
      <w:r w:rsidRPr="20415F18">
        <w:rPr>
          <w:rStyle w:val="Rfrenceple"/>
          <w:b w:val="0"/>
          <w:bCs w:val="0"/>
          <w:color w:val="595959"/>
          <w:sz w:val="22"/>
          <w:szCs w:val="22"/>
        </w:rPr>
        <w:t xml:space="preserve"> (Angers)</w:t>
      </w:r>
    </w:p>
    <w:p w14:paraId="5230E622" w14:textId="77777777" w:rsidR="00180C4C" w:rsidRDefault="00180C4C" w:rsidP="00180C4C">
      <w:pPr>
        <w:spacing w:before="0" w:after="0" w:line="240" w:lineRule="auto"/>
      </w:pPr>
    </w:p>
    <w:p w14:paraId="38F99911" w14:textId="77777777" w:rsidR="00180C4C" w:rsidRDefault="00180C4C" w:rsidP="00180C4C">
      <w:p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rStyle w:val="Rfrenceple"/>
        </w:rPr>
        <w:t>4 mai 2015 - 4 juillet 2015</w:t>
      </w:r>
    </w:p>
    <w:p w14:paraId="5A71FE89" w14:textId="77777777" w:rsidR="00180C4C" w:rsidRDefault="00180C4C" w:rsidP="00180C4C">
      <w:pPr>
        <w:spacing w:before="0" w:after="0" w:line="240" w:lineRule="auto"/>
        <w:rPr>
          <w:color w:val="595959"/>
          <w:sz w:val="22"/>
          <w:szCs w:val="22"/>
        </w:rPr>
      </w:pPr>
      <w:r>
        <w:rPr>
          <w:color w:val="000000"/>
          <w:sz w:val="22"/>
          <w:szCs w:val="22"/>
        </w:rPr>
        <w:tab/>
        <w:t>Stage en Angleterre(Sheffield)</w:t>
      </w:r>
    </w:p>
    <w:p w14:paraId="623EB40B" w14:textId="77777777" w:rsidR="00180C4C" w:rsidRDefault="00180C4C" w:rsidP="00180C4C">
      <w:pPr>
        <w:spacing w:before="0" w:after="0" w:line="240" w:lineRule="auto"/>
        <w:ind w:left="708"/>
      </w:pPr>
      <w:r w:rsidRPr="20415F18">
        <w:rPr>
          <w:color w:val="595959"/>
          <w:sz w:val="22"/>
          <w:szCs w:val="22"/>
        </w:rPr>
        <w:t xml:space="preserve">Création d’un site qui recense toute les agences web du monde pour les mettre en relations avec des clients. </w:t>
      </w:r>
      <w:r w:rsidRPr="20415F18">
        <w:rPr>
          <w:i/>
          <w:iCs/>
          <w:color w:val="595959"/>
          <w:sz w:val="22"/>
          <w:szCs w:val="22"/>
        </w:rPr>
        <w:t>Blendmode.</w:t>
      </w:r>
    </w:p>
    <w:p w14:paraId="1A8E07E1" w14:textId="77777777" w:rsidR="00180C4C" w:rsidRDefault="00180C4C" w:rsidP="00180C4C">
      <w:pPr>
        <w:spacing w:before="0" w:after="0" w:line="240" w:lineRule="auto"/>
      </w:pPr>
    </w:p>
    <w:p w14:paraId="55D0FC35" w14:textId="77777777" w:rsidR="00180C4C" w:rsidRDefault="00180C4C" w:rsidP="00180C4C">
      <w:p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rStyle w:val="Rfrenceple"/>
        </w:rPr>
        <w:t>20 avril 2014 - 20 juin 2014</w:t>
      </w:r>
    </w:p>
    <w:p w14:paraId="4D68634E" w14:textId="77777777" w:rsidR="00180C4C" w:rsidRDefault="00180C4C" w:rsidP="00180C4C">
      <w:pPr>
        <w:spacing w:before="0" w:after="0" w:line="240" w:lineRule="auto"/>
        <w:rPr>
          <w:color w:val="595959"/>
          <w:sz w:val="22"/>
          <w:szCs w:val="22"/>
        </w:rPr>
      </w:pPr>
      <w:r>
        <w:rPr>
          <w:color w:val="000000"/>
          <w:sz w:val="22"/>
          <w:szCs w:val="22"/>
        </w:rPr>
        <w:tab/>
        <w:t>Stage en Angleterre(Wigan)</w:t>
      </w:r>
    </w:p>
    <w:p w14:paraId="38B69050" w14:textId="77777777" w:rsidR="00180C4C" w:rsidRDefault="00180C4C" w:rsidP="00180C4C">
      <w:pPr>
        <w:spacing w:before="0" w:after="0" w:line="240" w:lineRule="auto"/>
        <w:rPr>
          <w:rStyle w:val="Rfrenceintense"/>
        </w:rPr>
      </w:pPr>
      <w:r>
        <w:rPr>
          <w:color w:val="595959"/>
          <w:sz w:val="22"/>
          <w:szCs w:val="22"/>
        </w:rPr>
        <w:tab/>
      </w:r>
      <w:r w:rsidRPr="20415F18">
        <w:rPr>
          <w:i/>
          <w:iCs/>
          <w:color w:val="595959"/>
          <w:sz w:val="22"/>
          <w:szCs w:val="22"/>
        </w:rPr>
        <w:t>Precise Calibration services Ltd test &amp; Measurements</w:t>
      </w:r>
      <w:r>
        <w:rPr>
          <w:rStyle w:val="Rfrenceintense"/>
        </w:rPr>
        <w:tab/>
      </w:r>
    </w:p>
    <w:p w14:paraId="4ECB12E5" w14:textId="77777777" w:rsidR="00180C4C" w:rsidRPr="00E26E74" w:rsidRDefault="00180C4C" w:rsidP="00180C4C">
      <w:pPr>
        <w:spacing w:before="0" w:after="0" w:line="240" w:lineRule="auto"/>
        <w:rPr>
          <w:rStyle w:val="Rfrenceintense"/>
          <w:b w:val="0"/>
          <w:i w:val="0"/>
        </w:rPr>
      </w:pPr>
    </w:p>
    <w:p w14:paraId="5FA0C01E" w14:textId="77777777" w:rsidR="00180C4C" w:rsidRPr="00E26E74" w:rsidRDefault="00180C4C" w:rsidP="00180C4C">
      <w:pPr>
        <w:spacing w:before="0" w:after="0" w:line="240" w:lineRule="auto"/>
        <w:rPr>
          <w:rStyle w:val="Rfrenceintense"/>
          <w:i w:val="0"/>
        </w:rPr>
      </w:pPr>
      <w:r w:rsidRPr="00E26E74">
        <w:rPr>
          <w:rStyle w:val="Rfrenceintense"/>
        </w:rPr>
        <w:t xml:space="preserve"> </w:t>
      </w:r>
      <w:r w:rsidRPr="00E26E74">
        <w:rPr>
          <w:rStyle w:val="Rfrenceple"/>
        </w:rPr>
        <w:t xml:space="preserve">Etés </w:t>
      </w:r>
      <w:r w:rsidRPr="00E26E74">
        <w:rPr>
          <w:rStyle w:val="Rfrenceintense"/>
          <w:i w:val="0"/>
        </w:rPr>
        <w:t xml:space="preserve">2012 </w:t>
      </w:r>
      <w:r>
        <w:rPr>
          <w:rStyle w:val="Rfrenceintense"/>
          <w:i w:val="0"/>
        </w:rPr>
        <w:t>/</w:t>
      </w:r>
      <w:r w:rsidRPr="00E26E74">
        <w:rPr>
          <w:rStyle w:val="Rfrenceintense"/>
          <w:i w:val="0"/>
        </w:rPr>
        <w:t xml:space="preserve"> 2013</w:t>
      </w:r>
    </w:p>
    <w:p w14:paraId="34F73270" w14:textId="452503DC" w:rsidR="00180C4C" w:rsidRDefault="00180C4C" w:rsidP="00180C4C">
      <w:pP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Travail saisonnier (Production agricole)</w:t>
      </w:r>
    </w:p>
    <w:p w14:paraId="347E54D4" w14:textId="77777777" w:rsidR="00906316" w:rsidRDefault="00906316" w:rsidP="00906316">
      <w:pPr>
        <w:pStyle w:val="Titre1"/>
        <w:numPr>
          <w:ilvl w:val="0"/>
          <w:numId w:val="0"/>
        </w:numPr>
        <w:rPr>
          <w:rStyle w:val="Rfrenceple"/>
        </w:rPr>
      </w:pPr>
      <w:r>
        <w:t>FormationS </w:t>
      </w:r>
    </w:p>
    <w:p w14:paraId="6D891F68" w14:textId="77777777" w:rsidR="00906316" w:rsidRDefault="00906316" w:rsidP="00906316">
      <w:p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rStyle w:val="Rfrenceple"/>
        </w:rPr>
        <w:t>2014 – en cours</w:t>
      </w:r>
    </w:p>
    <w:p w14:paraId="4086C32E" w14:textId="77777777" w:rsidR="00906316" w:rsidRDefault="00906316" w:rsidP="00906316">
      <w:pPr>
        <w:spacing w:before="0" w:after="0" w:line="240" w:lineRule="auto"/>
        <w:rPr>
          <w:color w:val="595959"/>
          <w:sz w:val="22"/>
          <w:szCs w:val="22"/>
        </w:rPr>
      </w:pPr>
      <w:r>
        <w:rPr>
          <w:color w:val="000000"/>
          <w:sz w:val="22"/>
          <w:szCs w:val="22"/>
        </w:rPr>
        <w:tab/>
        <w:t>BTS SIO (Services Informatiques aux Organisations), 2</w:t>
      </w:r>
      <w:r>
        <w:rPr>
          <w:color w:val="000000"/>
          <w:sz w:val="22"/>
          <w:szCs w:val="22"/>
          <w:vertAlign w:val="superscript"/>
        </w:rPr>
        <w:t>ème</w:t>
      </w:r>
      <w:r>
        <w:rPr>
          <w:color w:val="000000"/>
          <w:sz w:val="22"/>
          <w:szCs w:val="22"/>
        </w:rPr>
        <w:t xml:space="preserve"> année, Lycée Chevrollier, Angers.</w:t>
      </w:r>
    </w:p>
    <w:p w14:paraId="0CFA92DB" w14:textId="77777777" w:rsidR="00906316" w:rsidRDefault="00906316" w:rsidP="00906316">
      <w:pPr>
        <w:spacing w:before="0" w:after="0" w:line="240" w:lineRule="auto"/>
        <w:ind w:firstLine="708"/>
        <w:rPr>
          <w:sz w:val="24"/>
          <w:szCs w:val="24"/>
        </w:rPr>
      </w:pPr>
      <w:r w:rsidRPr="20415F18">
        <w:rPr>
          <w:color w:val="595959"/>
          <w:sz w:val="22"/>
          <w:szCs w:val="22"/>
        </w:rPr>
        <w:t>Option Solution Logicielle et Applications métiers</w:t>
      </w:r>
    </w:p>
    <w:p w14:paraId="03E0988E" w14:textId="77777777" w:rsidR="00906316" w:rsidRDefault="00906316" w:rsidP="00906316">
      <w:pPr>
        <w:spacing w:before="0" w:after="0" w:line="240" w:lineRule="auto"/>
        <w:ind w:firstLine="708"/>
        <w:rPr>
          <w:sz w:val="24"/>
          <w:szCs w:val="24"/>
        </w:rPr>
      </w:pPr>
    </w:p>
    <w:p w14:paraId="5A492D84" w14:textId="77777777" w:rsidR="00906316" w:rsidRDefault="00906316" w:rsidP="00906316">
      <w:pPr>
        <w:spacing w:before="0" w:after="0" w:line="240" w:lineRule="auto"/>
        <w:rPr>
          <w:color w:val="000000"/>
          <w:sz w:val="22"/>
          <w:szCs w:val="22"/>
        </w:rPr>
      </w:pPr>
      <w:r w:rsidRPr="20415F18">
        <w:rPr>
          <w:rStyle w:val="Rfrenceple"/>
        </w:rPr>
        <w:t>2012-2013</w:t>
      </w:r>
    </w:p>
    <w:p w14:paraId="4464080E" w14:textId="77777777" w:rsidR="00906316" w:rsidRDefault="00906316" w:rsidP="00906316">
      <w:pPr>
        <w:spacing w:before="0" w:after="0" w:line="240" w:lineRule="auto"/>
        <w:ind w:left="709" w:hanging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BAC STI2D (Sciences et technologies de l’industrie et du développement durable), Mention Assez bien, Lycée Chevrollier, Angers.</w:t>
      </w:r>
    </w:p>
    <w:p w14:paraId="3811D907" w14:textId="3E2B5169" w:rsidR="00906316" w:rsidRPr="00906316" w:rsidRDefault="00906316" w:rsidP="00906316">
      <w:pPr>
        <w:spacing w:before="0" w:after="0" w:line="240" w:lineRule="auto"/>
        <w:ind w:firstLine="708"/>
        <w:rPr>
          <w:color w:val="595959"/>
          <w:sz w:val="24"/>
          <w:szCs w:val="24"/>
        </w:rPr>
      </w:pPr>
      <w:r w:rsidRPr="20415F18">
        <w:rPr>
          <w:color w:val="000000"/>
          <w:sz w:val="22"/>
          <w:szCs w:val="22"/>
        </w:rPr>
        <w:t xml:space="preserve"> </w:t>
      </w:r>
      <w:r w:rsidRPr="20415F18">
        <w:rPr>
          <w:color w:val="595959"/>
          <w:sz w:val="22"/>
          <w:szCs w:val="22"/>
        </w:rPr>
        <w:t>Option système d’information et du numérique.</w:t>
      </w:r>
    </w:p>
    <w:p w14:paraId="58A41B90" w14:textId="09DCC423" w:rsidR="00180C4C" w:rsidRPr="005002A5" w:rsidRDefault="00180C4C" w:rsidP="00180C4C">
      <w:pPr>
        <w:pStyle w:val="Titre1"/>
        <w:numPr>
          <w:ilvl w:val="0"/>
          <w:numId w:val="0"/>
        </w:numPr>
        <w:rPr>
          <w:color w:val="000000"/>
        </w:rPr>
      </w:pPr>
      <w:r>
        <w:t>Centre d’intérêtS</w:t>
      </w:r>
    </w:p>
    <w:p w14:paraId="2AC24CE3" w14:textId="77777777" w:rsidR="00180C4C" w:rsidRDefault="00180C4C" w:rsidP="00180C4C">
      <w:pPr>
        <w:pStyle w:val="Paragraphedeliste"/>
        <w:numPr>
          <w:ilvl w:val="0"/>
          <w:numId w:val="2"/>
        </w:numPr>
        <w:spacing w:before="0" w:after="0" w:line="240" w:lineRule="auto"/>
        <w:rPr>
          <w:color w:val="000000"/>
          <w:sz w:val="22"/>
          <w:szCs w:val="22"/>
        </w:rPr>
      </w:pPr>
      <w:r w:rsidRPr="410A05C2">
        <w:rPr>
          <w:color w:val="000000"/>
          <w:sz w:val="22"/>
          <w:szCs w:val="22"/>
        </w:rPr>
        <w:t>Programmation</w:t>
      </w:r>
      <w:r>
        <w:rPr>
          <w:color w:val="000000"/>
          <w:sz w:val="22"/>
          <w:szCs w:val="22"/>
        </w:rPr>
        <w:t xml:space="preserve"> </w:t>
      </w:r>
      <w:r w:rsidRPr="410A05C2">
        <w:rPr>
          <w:color w:val="000000"/>
          <w:sz w:val="22"/>
          <w:szCs w:val="22"/>
        </w:rPr>
        <w:t>(missions pour un auto entrepreneur</w:t>
      </w:r>
      <w:r w:rsidRPr="00E26E74">
        <w:rPr>
          <w:sz w:val="22"/>
          <w:szCs w:val="22"/>
        </w:rPr>
        <w:t>, challenge</w:t>
      </w:r>
      <w:r>
        <w:rPr>
          <w:sz w:val="22"/>
          <w:szCs w:val="22"/>
        </w:rPr>
        <w:t> :</w:t>
      </w:r>
      <w:r>
        <w:t xml:space="preserve"> « </w:t>
      </w:r>
      <w:r>
        <w:rPr>
          <w:color w:val="000000"/>
          <w:sz w:val="22"/>
          <w:szCs w:val="22"/>
        </w:rPr>
        <w:t>hack »</w:t>
      </w:r>
      <w:r w:rsidRPr="410A05C2">
        <w:rPr>
          <w:color w:val="000000"/>
          <w:sz w:val="22"/>
          <w:szCs w:val="22"/>
        </w:rPr>
        <w:t>, programmation et réseau)</w:t>
      </w:r>
    </w:p>
    <w:p w14:paraId="4FC77BB7" w14:textId="3CD24231" w:rsidR="20415F18" w:rsidRPr="00180C4C" w:rsidRDefault="00180C4C" w:rsidP="00B70C68">
      <w:pPr>
        <w:pStyle w:val="Paragraphedeliste"/>
        <w:numPr>
          <w:ilvl w:val="0"/>
          <w:numId w:val="2"/>
        </w:numPr>
        <w:spacing w:before="0" w:after="0" w:line="240" w:lineRule="auto"/>
      </w:pPr>
      <w:r w:rsidRPr="00D443ED">
        <w:rPr>
          <w:color w:val="000000"/>
          <w:sz w:val="22"/>
          <w:szCs w:val="22"/>
        </w:rPr>
        <w:t>Musique : Guitariste dans un groupe de musique.</w:t>
      </w:r>
    </w:p>
    <w:sectPr w:rsidR="20415F18" w:rsidRPr="00180C4C" w:rsidSect="00B70431">
      <w:pgSz w:w="11906" w:h="16838"/>
      <w:pgMar w:top="720" w:right="720" w:bottom="720" w:left="72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BE"/>
    <w:rsid w:val="00180C4C"/>
    <w:rsid w:val="003366DA"/>
    <w:rsid w:val="005002A5"/>
    <w:rsid w:val="005B0AC2"/>
    <w:rsid w:val="007C7F56"/>
    <w:rsid w:val="007E5A07"/>
    <w:rsid w:val="00906316"/>
    <w:rsid w:val="00B27D55"/>
    <w:rsid w:val="00D054BA"/>
    <w:rsid w:val="00D443ED"/>
    <w:rsid w:val="00E93BBE"/>
    <w:rsid w:val="00F738E4"/>
    <w:rsid w:val="20415F18"/>
    <w:rsid w:val="410A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82DBA0"/>
  <w15:chartTrackingRefBased/>
  <w15:docId w15:val="{11EDA41B-4ABF-464D-AD9C-DA4F6DBB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before="100" w:after="200" w:line="276" w:lineRule="auto"/>
    </w:pPr>
    <w:rPr>
      <w:rFonts w:ascii="Calibri" w:hAnsi="Calibri"/>
      <w:lang w:eastAsia="ar-SA"/>
    </w:rPr>
  </w:style>
  <w:style w:type="paragraph" w:styleId="Titre1">
    <w:name w:val="heading 1"/>
    <w:basedOn w:val="Normal"/>
    <w:next w:val="Normal"/>
    <w:qFormat/>
    <w:pPr>
      <w:numPr>
        <w:numId w:val="1"/>
      </w:numPr>
      <w:shd w:val="clear" w:color="auto" w:fill="4F81BD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qFormat/>
    <w:pPr>
      <w:numPr>
        <w:ilvl w:val="1"/>
        <w:numId w:val="1"/>
      </w:numPr>
      <w:shd w:val="clear" w:color="auto" w:fill="DBE5F1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spacing w:before="300" w:after="0"/>
      <w:outlineLvl w:val="2"/>
    </w:pPr>
    <w:rPr>
      <w:caps/>
      <w:color w:val="243F60"/>
      <w:spacing w:val="15"/>
    </w:r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spacing w:before="200" w:after="0"/>
      <w:outlineLvl w:val="3"/>
    </w:pPr>
    <w:rPr>
      <w:caps/>
      <w:color w:val="365F91"/>
      <w:spacing w:val="1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00" w:after="0"/>
      <w:outlineLvl w:val="4"/>
    </w:pPr>
    <w:rPr>
      <w:caps/>
      <w:color w:val="365F91"/>
      <w:spacing w:val="10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00" w:after="0"/>
      <w:outlineLvl w:val="5"/>
    </w:pPr>
    <w:rPr>
      <w:caps/>
      <w:color w:val="365F91"/>
      <w:spacing w:val="10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00" w:after="0"/>
      <w:outlineLvl w:val="6"/>
    </w:pPr>
    <w:rPr>
      <w:caps/>
      <w:color w:val="365F91"/>
      <w:spacing w:val="1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000000"/>
      <w:sz w:val="22"/>
      <w:szCs w:val="22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  <w:sz w:val="24"/>
      <w:szCs w:val="24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Policepardfaut1">
    <w:name w:val="Police par défaut1"/>
  </w:style>
  <w:style w:type="character" w:customStyle="1" w:styleId="Titre1Car">
    <w:name w:val="Titre 1 Car"/>
    <w:basedOn w:val="Policepardfaut1"/>
    <w:rPr>
      <w:caps/>
      <w:color w:val="FFFFFF"/>
      <w:spacing w:val="15"/>
      <w:sz w:val="22"/>
      <w:szCs w:val="22"/>
      <w:shd w:val="clear" w:color="auto" w:fill="4F81BD"/>
    </w:rPr>
  </w:style>
  <w:style w:type="character" w:customStyle="1" w:styleId="Titre2Car">
    <w:name w:val="Titre 2 Car"/>
    <w:basedOn w:val="Policepardfaut1"/>
    <w:rPr>
      <w:caps/>
      <w:spacing w:val="15"/>
      <w:shd w:val="clear" w:color="auto" w:fill="DBE5F1"/>
    </w:rPr>
  </w:style>
  <w:style w:type="character" w:customStyle="1" w:styleId="Titre3Car">
    <w:name w:val="Titre 3 Car"/>
    <w:basedOn w:val="Policepardfaut1"/>
    <w:rPr>
      <w:caps/>
      <w:color w:val="243F60"/>
      <w:spacing w:val="15"/>
    </w:rPr>
  </w:style>
  <w:style w:type="character" w:customStyle="1" w:styleId="Titre4Car">
    <w:name w:val="Titre 4 Car"/>
    <w:basedOn w:val="Policepardfaut1"/>
    <w:rPr>
      <w:caps/>
      <w:color w:val="365F91"/>
      <w:spacing w:val="10"/>
    </w:rPr>
  </w:style>
  <w:style w:type="character" w:customStyle="1" w:styleId="Titre5Car">
    <w:name w:val="Titre 5 Car"/>
    <w:basedOn w:val="Policepardfaut1"/>
    <w:rPr>
      <w:caps/>
      <w:color w:val="365F91"/>
      <w:spacing w:val="10"/>
    </w:rPr>
  </w:style>
  <w:style w:type="character" w:customStyle="1" w:styleId="Titre6Car">
    <w:name w:val="Titre 6 Car"/>
    <w:basedOn w:val="Policepardfaut1"/>
    <w:rPr>
      <w:caps/>
      <w:color w:val="365F91"/>
      <w:spacing w:val="10"/>
    </w:rPr>
  </w:style>
  <w:style w:type="character" w:customStyle="1" w:styleId="Titre7Car">
    <w:name w:val="Titre 7 Car"/>
    <w:basedOn w:val="Policepardfaut1"/>
    <w:rPr>
      <w:caps/>
      <w:color w:val="365F91"/>
      <w:spacing w:val="10"/>
    </w:rPr>
  </w:style>
  <w:style w:type="character" w:customStyle="1" w:styleId="Titre8Car">
    <w:name w:val="Titre 8 Car"/>
    <w:basedOn w:val="Policepardfaut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1"/>
    <w:rPr>
      <w:i/>
      <w:iCs/>
      <w:caps/>
      <w:spacing w:val="10"/>
      <w:sz w:val="18"/>
      <w:szCs w:val="18"/>
    </w:rPr>
  </w:style>
  <w:style w:type="character" w:customStyle="1" w:styleId="TitreCar">
    <w:name w:val="Titre Car"/>
    <w:basedOn w:val="Policepardfaut1"/>
    <w:rPr>
      <w:rFonts w:ascii="Calibri Light" w:eastAsia="Times New Roman" w:hAnsi="Calibri Light" w:cs="Times New Roman"/>
      <w:caps/>
      <w:color w:val="4F81BD"/>
      <w:spacing w:val="10"/>
      <w:sz w:val="52"/>
      <w:szCs w:val="52"/>
    </w:rPr>
  </w:style>
  <w:style w:type="character" w:customStyle="1" w:styleId="Sous-titreCar">
    <w:name w:val="Sous-titre Car"/>
    <w:basedOn w:val="Policepardfaut1"/>
    <w:rPr>
      <w:caps/>
      <w:color w:val="595959"/>
      <w:spacing w:val="10"/>
      <w:sz w:val="21"/>
      <w:szCs w:val="21"/>
    </w:rPr>
  </w:style>
  <w:style w:type="character" w:styleId="lev">
    <w:name w:val="Strong"/>
    <w:qFormat/>
    <w:rPr>
      <w:b/>
      <w:bCs/>
    </w:rPr>
  </w:style>
  <w:style w:type="character" w:styleId="Accentuation">
    <w:name w:val="Emphasis"/>
    <w:qFormat/>
    <w:rPr>
      <w:caps/>
      <w:color w:val="243F60"/>
      <w:spacing w:val="5"/>
    </w:rPr>
  </w:style>
  <w:style w:type="character" w:customStyle="1" w:styleId="CitationCar">
    <w:name w:val="Citation Car"/>
    <w:basedOn w:val="Policepardfaut1"/>
    <w:rPr>
      <w:i/>
      <w:iCs/>
      <w:sz w:val="24"/>
      <w:szCs w:val="24"/>
    </w:rPr>
  </w:style>
  <w:style w:type="character" w:customStyle="1" w:styleId="CitationintenseCar">
    <w:name w:val="Citation intense Car"/>
    <w:basedOn w:val="Policepardfaut1"/>
    <w:rPr>
      <w:color w:val="4F81BD"/>
      <w:sz w:val="24"/>
      <w:szCs w:val="24"/>
    </w:rPr>
  </w:style>
  <w:style w:type="character" w:styleId="Emphaseple">
    <w:name w:val="Subtle Emphasis"/>
    <w:qFormat/>
    <w:rPr>
      <w:i/>
      <w:iCs/>
      <w:color w:val="243F60"/>
    </w:rPr>
  </w:style>
  <w:style w:type="character" w:styleId="Emphaseintense">
    <w:name w:val="Intense Emphasis"/>
    <w:qFormat/>
    <w:rPr>
      <w:b/>
      <w:bCs/>
      <w:caps/>
      <w:color w:val="243F60"/>
      <w:spacing w:val="10"/>
    </w:rPr>
  </w:style>
  <w:style w:type="character" w:styleId="Rfrenceple">
    <w:name w:val="Subtle Reference"/>
    <w:qFormat/>
    <w:rPr>
      <w:b/>
      <w:bCs/>
      <w:color w:val="4F81BD"/>
    </w:rPr>
  </w:style>
  <w:style w:type="character" w:styleId="Rfrenceintense">
    <w:name w:val="Intense Reference"/>
    <w:qFormat/>
    <w:rPr>
      <w:b/>
      <w:bCs/>
      <w:i/>
      <w:iCs/>
      <w:caps/>
      <w:color w:val="4F81BD"/>
    </w:rPr>
  </w:style>
  <w:style w:type="character" w:styleId="Titredulivre">
    <w:name w:val="Book Title"/>
    <w:qFormat/>
    <w:rPr>
      <w:b/>
      <w:bCs/>
      <w:i/>
      <w:iCs/>
      <w:spacing w:val="0"/>
    </w:rPr>
  </w:style>
  <w:style w:type="character" w:customStyle="1" w:styleId="En-tteCar">
    <w:name w:val="En-tête Car"/>
    <w:basedOn w:val="Policepardfaut1"/>
  </w:style>
  <w:style w:type="character" w:customStyle="1" w:styleId="PieddepageCar">
    <w:name w:val="Pied de page Car"/>
    <w:basedOn w:val="Policepardfaut1"/>
  </w:style>
  <w:style w:type="character" w:customStyle="1" w:styleId="TextedebullesCar">
    <w:name w:val="Texte de bulles Car"/>
    <w:basedOn w:val="Policepardfaut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1"/>
    <w:rPr>
      <w:color w:val="0000FF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  <w:rPr>
      <w:rFonts w:cs="Arial"/>
    </w:rPr>
  </w:style>
  <w:style w:type="paragraph" w:customStyle="1" w:styleId="Lgende1">
    <w:name w:val="Légende1"/>
    <w:basedOn w:val="Normal"/>
    <w:next w:val="Normal"/>
    <w:rPr>
      <w:b/>
      <w:bCs/>
      <w:color w:val="365F91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Titre">
    <w:name w:val="Title"/>
    <w:basedOn w:val="Normal"/>
    <w:next w:val="Normal"/>
    <w:qFormat/>
    <w:pPr>
      <w:spacing w:before="0" w:after="0"/>
    </w:pPr>
    <w:rPr>
      <w:rFonts w:ascii="Calibri Light" w:hAnsi="Calibri Light"/>
      <w:caps/>
      <w:color w:val="4F81BD"/>
      <w:spacing w:val="10"/>
      <w:sz w:val="52"/>
      <w:szCs w:val="52"/>
    </w:rPr>
  </w:style>
  <w:style w:type="paragraph" w:styleId="Sous-titre">
    <w:name w:val="Subtitle"/>
    <w:basedOn w:val="Normal"/>
    <w:next w:val="Normal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paragraph" w:styleId="Sansinterligne">
    <w:name w:val="No Spacing"/>
    <w:qFormat/>
    <w:pPr>
      <w:suppressAutoHyphens/>
      <w:spacing w:before="100"/>
    </w:pPr>
    <w:rPr>
      <w:rFonts w:ascii="Calibri" w:hAnsi="Calibri"/>
      <w:lang w:eastAsia="ar-SA"/>
    </w:rPr>
  </w:style>
  <w:style w:type="paragraph" w:styleId="Citation">
    <w:name w:val="Quote"/>
    <w:basedOn w:val="Normal"/>
    <w:next w:val="Normal"/>
    <w:qFormat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qFormat/>
    <w:pPr>
      <w:spacing w:before="240" w:after="240" w:line="240" w:lineRule="auto"/>
      <w:ind w:left="1080" w:right="1080"/>
      <w:jc w:val="center"/>
    </w:pPr>
    <w:rPr>
      <w:color w:val="4F81BD"/>
      <w:sz w:val="24"/>
      <w:szCs w:val="24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qFormat/>
    <w:pPr>
      <w:ind w:left="720"/>
    </w:pPr>
  </w:style>
  <w:style w:type="paragraph" w:styleId="En-tte">
    <w:name w:val="header"/>
    <w:basedOn w:val="Normal"/>
    <w:pPr>
      <w:spacing w:before="0" w:after="0" w:line="240" w:lineRule="auto"/>
    </w:pPr>
  </w:style>
  <w:style w:type="paragraph" w:styleId="Pieddepage">
    <w:name w:val="footer"/>
    <w:basedOn w:val="Normal"/>
    <w:pPr>
      <w:spacing w:before="0" w:after="0" w:line="240" w:lineRule="auto"/>
    </w:pPr>
  </w:style>
  <w:style w:type="paragraph" w:styleId="Textedebulles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dasilva31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 Silva</dc:creator>
  <cp:keywords/>
  <cp:lastModifiedBy>Nicolas Da Silva</cp:lastModifiedBy>
  <cp:revision>16</cp:revision>
  <cp:lastPrinted>1899-12-31T23:00:00Z</cp:lastPrinted>
  <dcterms:created xsi:type="dcterms:W3CDTF">2016-04-30T13:11:00Z</dcterms:created>
  <dcterms:modified xsi:type="dcterms:W3CDTF">2016-05-11T22:30:00Z</dcterms:modified>
</cp:coreProperties>
</file>